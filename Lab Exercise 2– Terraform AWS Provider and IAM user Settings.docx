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6A8E2" w14:textId="77777777" w:rsidR="00001416" w:rsidRDefault="00001416">
      <w:pPr>
        <w:spacing w:line="200" w:lineRule="exact"/>
      </w:pPr>
    </w:p>
    <w:p w14:paraId="47F9B4C7" w14:textId="77777777" w:rsidR="00001416" w:rsidRDefault="00001416">
      <w:pPr>
        <w:spacing w:line="200" w:lineRule="exact"/>
      </w:pPr>
    </w:p>
    <w:p w14:paraId="5199057E" w14:textId="77777777" w:rsidR="00001416" w:rsidRDefault="00001416">
      <w:pPr>
        <w:spacing w:line="200" w:lineRule="exact"/>
      </w:pPr>
    </w:p>
    <w:p w14:paraId="76748C62" w14:textId="77777777" w:rsidR="00001416" w:rsidRDefault="00001416">
      <w:pPr>
        <w:spacing w:line="200" w:lineRule="exact"/>
      </w:pPr>
    </w:p>
    <w:p w14:paraId="703A9518" w14:textId="77777777" w:rsidR="00001416" w:rsidRDefault="00001416">
      <w:pPr>
        <w:spacing w:before="11" w:line="200" w:lineRule="exact"/>
      </w:pPr>
    </w:p>
    <w:p w14:paraId="12769F8D" w14:textId="77777777" w:rsidR="00001416" w:rsidRDefault="00000000">
      <w:pPr>
        <w:spacing w:before="20"/>
        <w:ind w:left="1000" w:right="958"/>
        <w:jc w:val="both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b/>
          <w:sz w:val="36"/>
          <w:szCs w:val="36"/>
        </w:rPr>
        <w:t>Lab  Exercise  2–  Terraform  AWS  Provider  and</w:t>
      </w:r>
    </w:p>
    <w:p w14:paraId="6BD39200" w14:textId="77777777" w:rsidR="00001416" w:rsidRDefault="00001416">
      <w:pPr>
        <w:spacing w:before="5" w:line="200" w:lineRule="exact"/>
      </w:pPr>
    </w:p>
    <w:p w14:paraId="2E950988" w14:textId="77777777" w:rsidR="00001416" w:rsidRDefault="00000000">
      <w:pPr>
        <w:ind w:left="1000" w:right="6820"/>
        <w:jc w:val="both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b/>
          <w:sz w:val="36"/>
          <w:szCs w:val="36"/>
        </w:rPr>
        <w:t>IAM User Setting</w:t>
      </w:r>
    </w:p>
    <w:p w14:paraId="269B5FE1" w14:textId="77777777" w:rsidR="00001416" w:rsidRDefault="00001416">
      <w:pPr>
        <w:spacing w:line="200" w:lineRule="exact"/>
      </w:pPr>
    </w:p>
    <w:p w14:paraId="31B9FA6E" w14:textId="77777777" w:rsidR="00001416" w:rsidRDefault="00001416">
      <w:pPr>
        <w:spacing w:before="3" w:line="280" w:lineRule="exact"/>
        <w:rPr>
          <w:sz w:val="28"/>
          <w:szCs w:val="28"/>
        </w:rPr>
      </w:pPr>
    </w:p>
    <w:p w14:paraId="46C91092" w14:textId="52198E7B" w:rsidR="00001416" w:rsidRDefault="00000000">
      <w:pPr>
        <w:spacing w:line="359" w:lineRule="auto"/>
        <w:ind w:left="1000" w:right="985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Prerequisites:   Terraform   Installed:   Make</w:t>
      </w:r>
      <w:r w:rsidR="009E0747">
        <w:rPr>
          <w:rFonts w:ascii="Georgia" w:eastAsia="Georgia" w:hAnsi="Georgia" w:cs="Georgia"/>
          <w:b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sz w:val="24"/>
          <w:szCs w:val="24"/>
        </w:rPr>
        <w:t>sure</w:t>
      </w:r>
      <w:r w:rsidR="009E0747">
        <w:rPr>
          <w:rFonts w:ascii="Georgia" w:eastAsia="Georgia" w:hAnsi="Georgia" w:cs="Georgia"/>
          <w:b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sz w:val="24"/>
          <w:szCs w:val="24"/>
        </w:rPr>
        <w:t>you</w:t>
      </w:r>
      <w:r w:rsidR="009E0747">
        <w:rPr>
          <w:rFonts w:ascii="Georgia" w:eastAsia="Georgia" w:hAnsi="Georgia" w:cs="Georgia"/>
          <w:b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sz w:val="24"/>
          <w:szCs w:val="24"/>
        </w:rPr>
        <w:t>have   Terraform installed on your machine. Follow the official installation guide if needed.</w:t>
      </w:r>
    </w:p>
    <w:p w14:paraId="2A8D9D3D" w14:textId="77777777" w:rsidR="00001416" w:rsidRDefault="00001416">
      <w:pPr>
        <w:spacing w:before="3" w:line="280" w:lineRule="exact"/>
        <w:rPr>
          <w:sz w:val="28"/>
          <w:szCs w:val="28"/>
        </w:rPr>
      </w:pPr>
    </w:p>
    <w:p w14:paraId="15D5EBBA" w14:textId="614DDE41" w:rsidR="00001416" w:rsidRDefault="00000000">
      <w:pPr>
        <w:spacing w:line="359" w:lineRule="auto"/>
        <w:ind w:left="1000" w:right="982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AWS Credentials: Ensure you have </w:t>
      </w:r>
      <w:r w:rsidR="009E0747">
        <w:rPr>
          <w:rFonts w:ascii="Georgia" w:eastAsia="Georgia" w:hAnsi="Georgia" w:cs="Georgia"/>
          <w:sz w:val="24"/>
          <w:szCs w:val="24"/>
        </w:rPr>
        <w:t>configured AWS credentials (Access Key ID and Secret Access Key)</w:t>
      </w:r>
      <w:r>
        <w:rPr>
          <w:rFonts w:ascii="Georgia" w:eastAsia="Georgia" w:hAnsi="Georgia" w:cs="Georgia"/>
          <w:sz w:val="24"/>
          <w:szCs w:val="24"/>
        </w:rPr>
        <w:t>. You can set them up using the AWS CLI or by setting environment variables.</w:t>
      </w:r>
    </w:p>
    <w:p w14:paraId="4AC10BBF" w14:textId="77777777" w:rsidR="00001416" w:rsidRDefault="00001416">
      <w:pPr>
        <w:spacing w:before="3" w:line="280" w:lineRule="exact"/>
        <w:rPr>
          <w:sz w:val="28"/>
          <w:szCs w:val="28"/>
        </w:rPr>
      </w:pPr>
    </w:p>
    <w:p w14:paraId="6AEC7BAC" w14:textId="77777777" w:rsidR="00001416" w:rsidRDefault="00000000">
      <w:pPr>
        <w:ind w:left="1000" w:right="8146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Exercise Steps:</w:t>
      </w:r>
    </w:p>
    <w:p w14:paraId="0D5154CC" w14:textId="77777777" w:rsidR="00001416" w:rsidRDefault="00001416">
      <w:pPr>
        <w:spacing w:line="200" w:lineRule="exact"/>
      </w:pPr>
    </w:p>
    <w:p w14:paraId="042ECB63" w14:textId="77777777" w:rsidR="00001416" w:rsidRDefault="00001416">
      <w:pPr>
        <w:spacing w:before="16" w:line="200" w:lineRule="exact"/>
      </w:pPr>
    </w:p>
    <w:p w14:paraId="123D4E10" w14:textId="77777777" w:rsidR="00001416" w:rsidRDefault="00000000">
      <w:pPr>
        <w:ind w:left="1000" w:right="6186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Step 1: Create a New Directory:</w:t>
      </w:r>
    </w:p>
    <w:p w14:paraId="54E87F06" w14:textId="77777777" w:rsidR="00001416" w:rsidRDefault="00001416">
      <w:pPr>
        <w:spacing w:line="200" w:lineRule="exact"/>
      </w:pPr>
    </w:p>
    <w:p w14:paraId="765DE065" w14:textId="77777777" w:rsidR="00001416" w:rsidRDefault="00001416">
      <w:pPr>
        <w:spacing w:before="16" w:line="200" w:lineRule="exact"/>
      </w:pPr>
    </w:p>
    <w:p w14:paraId="0A766D05" w14:textId="77777777" w:rsidR="00001416" w:rsidRDefault="00000000">
      <w:pPr>
        <w:spacing w:line="260" w:lineRule="exact"/>
        <w:ind w:left="1000" w:right="4005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position w:val="-1"/>
          <w:sz w:val="24"/>
          <w:szCs w:val="24"/>
        </w:rPr>
        <w:t>Create a new directory for your Terraform configuration:</w:t>
      </w:r>
    </w:p>
    <w:p w14:paraId="7C4102B3" w14:textId="77777777" w:rsidR="00001416" w:rsidRDefault="00001416">
      <w:pPr>
        <w:spacing w:line="200" w:lineRule="exact"/>
      </w:pPr>
    </w:p>
    <w:p w14:paraId="65117B78" w14:textId="77777777" w:rsidR="00001416" w:rsidRDefault="00001416">
      <w:pPr>
        <w:spacing w:line="220" w:lineRule="exact"/>
        <w:rPr>
          <w:sz w:val="22"/>
          <w:szCs w:val="22"/>
        </w:rPr>
      </w:pPr>
    </w:p>
    <w:p w14:paraId="6ABAA0E7" w14:textId="77777777" w:rsidR="00001416" w:rsidRDefault="00000000">
      <w:pPr>
        <w:spacing w:before="33" w:line="260" w:lineRule="exact"/>
        <w:ind w:left="100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position w:val="-1"/>
          <w:sz w:val="24"/>
          <w:szCs w:val="24"/>
        </w:rPr>
        <w:t>mkdir</w:t>
      </w:r>
      <w:proofErr w:type="spellEnd"/>
      <w:r>
        <w:rPr>
          <w:rFonts w:ascii="Georgia" w:eastAsia="Georgia" w:hAnsi="Georgia" w:cs="Georgia"/>
          <w:b/>
          <w:position w:val="-1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b/>
          <w:position w:val="-1"/>
          <w:sz w:val="24"/>
          <w:szCs w:val="24"/>
        </w:rPr>
        <w:t>aws</w:t>
      </w:r>
      <w:proofErr w:type="spellEnd"/>
      <w:r>
        <w:rPr>
          <w:rFonts w:ascii="Georgia" w:eastAsia="Georgia" w:hAnsi="Georgia" w:cs="Georgia"/>
          <w:b/>
          <w:position w:val="-1"/>
          <w:sz w:val="24"/>
          <w:szCs w:val="24"/>
        </w:rPr>
        <w:t>-terraform-demo</w:t>
      </w:r>
    </w:p>
    <w:p w14:paraId="14BBB6DB" w14:textId="77777777" w:rsidR="00001416" w:rsidRDefault="00001416">
      <w:pPr>
        <w:spacing w:before="7" w:line="180" w:lineRule="exact"/>
        <w:rPr>
          <w:sz w:val="18"/>
          <w:szCs w:val="18"/>
        </w:rPr>
      </w:pPr>
    </w:p>
    <w:p w14:paraId="0062A97B" w14:textId="77777777" w:rsidR="00001416" w:rsidRDefault="00001416">
      <w:pPr>
        <w:spacing w:line="200" w:lineRule="exact"/>
      </w:pPr>
    </w:p>
    <w:p w14:paraId="640C96D1" w14:textId="77777777" w:rsidR="00001416" w:rsidRDefault="00000000">
      <w:pPr>
        <w:spacing w:before="33" w:line="260" w:lineRule="exact"/>
        <w:ind w:left="1000"/>
        <w:rPr>
          <w:rFonts w:ascii="Georgia" w:eastAsia="Georgia" w:hAnsi="Georgia" w:cs="Georgia"/>
          <w:sz w:val="24"/>
          <w:szCs w:val="24"/>
        </w:rPr>
      </w:pPr>
      <w:r>
        <w:pict w14:anchorId="3F07F270">
          <v:group id="_x0000_s2079" style="position:absolute;left:0;text-align:left;margin-left:65.1pt;margin-top:-35.2pt;width:465.2pt;height:59.8pt;z-index:-251660288;mso-position-horizontal-relative:page" coordorigin="1302,-704" coordsize="9304,1196">
            <v:shape id="_x0000_s2085" style="position:absolute;left:1332;top:-674;width:9244;height:706" coordorigin="1332,-674" coordsize="9244,706" path="m1332,32r9244,l10576,-674r-9244,l1332,32xe" fillcolor="#bebebe" stroked="f">
              <v:path arrowok="t"/>
            </v:shape>
            <v:shape id="_x0000_s2084" style="position:absolute;left:1332;top:-679;width:9244;height:0" coordorigin="1332,-679" coordsize="9244,0" path="m1332,-679r9244,e" filled="f" strokeweight=".58pt">
              <v:path arrowok="t"/>
            </v:shape>
            <v:shape id="_x0000_s2083" style="position:absolute;left:1332;top:32;width:9244;height:430" coordorigin="1332,32" coordsize="9244,430" path="m1332,462r9244,l10576,32r-9244,l1332,462xe" fillcolor="#bebebe" stroked="f">
              <v:path arrowok="t"/>
            </v:shape>
            <v:shape id="_x0000_s2082" style="position:absolute;left:1332;top:467;width:9244;height:0" coordorigin="1332,467" coordsize="9244,0" path="m1332,467r9244,e" filled="f" strokeweight=".58pt">
              <v:path arrowok="t"/>
            </v:shape>
            <v:shape id="_x0000_s2081" style="position:absolute;left:1328;top:-683;width:0;height:1155" coordorigin="1328,-683" coordsize="0,1155" path="m1328,-683r,1154e" filled="f" strokeweight=".58pt">
              <v:path arrowok="t"/>
            </v:shape>
            <v:shape id="_x0000_s2080" style="position:absolute;left:10581;top:-683;width:0;height:1155" coordorigin="10581,-683" coordsize="0,1155" path="m10581,-683r,1154e" filled="f" strokeweight=".20464mm">
              <v:path arrowok="t"/>
            </v:shape>
            <w10:wrap anchorx="page"/>
          </v:group>
        </w:pict>
      </w:r>
      <w:r>
        <w:rPr>
          <w:rFonts w:ascii="Georgia" w:eastAsia="Georgia" w:hAnsi="Georgia" w:cs="Georgia"/>
          <w:b/>
          <w:position w:val="-1"/>
          <w:sz w:val="24"/>
          <w:szCs w:val="24"/>
        </w:rPr>
        <w:t xml:space="preserve">cd </w:t>
      </w:r>
      <w:proofErr w:type="spellStart"/>
      <w:r>
        <w:rPr>
          <w:rFonts w:ascii="Georgia" w:eastAsia="Georgia" w:hAnsi="Georgia" w:cs="Georgia"/>
          <w:b/>
          <w:position w:val="-1"/>
          <w:sz w:val="24"/>
          <w:szCs w:val="24"/>
        </w:rPr>
        <w:t>aws</w:t>
      </w:r>
      <w:proofErr w:type="spellEnd"/>
      <w:r>
        <w:rPr>
          <w:rFonts w:ascii="Georgia" w:eastAsia="Georgia" w:hAnsi="Georgia" w:cs="Georgia"/>
          <w:b/>
          <w:position w:val="-1"/>
          <w:sz w:val="24"/>
          <w:szCs w:val="24"/>
        </w:rPr>
        <w:t>-terraform-demo</w:t>
      </w:r>
    </w:p>
    <w:p w14:paraId="5202C68A" w14:textId="77777777" w:rsidR="00001416" w:rsidRDefault="00001416">
      <w:pPr>
        <w:spacing w:line="200" w:lineRule="exact"/>
      </w:pPr>
    </w:p>
    <w:p w14:paraId="4F877299" w14:textId="77777777" w:rsidR="00001416" w:rsidRDefault="00001416">
      <w:pPr>
        <w:spacing w:line="220" w:lineRule="exact"/>
        <w:rPr>
          <w:sz w:val="22"/>
          <w:szCs w:val="22"/>
        </w:rPr>
      </w:pPr>
    </w:p>
    <w:p w14:paraId="1A4448F3" w14:textId="77777777" w:rsidR="00001416" w:rsidRDefault="00000000">
      <w:pPr>
        <w:spacing w:before="33"/>
        <w:ind w:left="100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Step 2: Create Terraform Configuration File (main.tf):</w:t>
      </w:r>
    </w:p>
    <w:p w14:paraId="48AF654C" w14:textId="77777777" w:rsidR="00001416" w:rsidRDefault="00001416">
      <w:pPr>
        <w:spacing w:line="200" w:lineRule="exact"/>
      </w:pPr>
    </w:p>
    <w:p w14:paraId="0BCDF858" w14:textId="77777777" w:rsidR="00001416" w:rsidRDefault="00001416">
      <w:pPr>
        <w:spacing w:before="16" w:line="200" w:lineRule="exact"/>
      </w:pPr>
    </w:p>
    <w:p w14:paraId="77BCF260" w14:textId="77777777" w:rsidR="00001416" w:rsidRDefault="00000000">
      <w:pPr>
        <w:spacing w:line="260" w:lineRule="exact"/>
        <w:ind w:left="100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position w:val="-1"/>
          <w:sz w:val="24"/>
          <w:szCs w:val="24"/>
        </w:rPr>
        <w:t>Create a file named main.tf with the following content:</w:t>
      </w:r>
    </w:p>
    <w:p w14:paraId="26AB45BC" w14:textId="77777777" w:rsidR="00001416" w:rsidRDefault="00001416">
      <w:pPr>
        <w:spacing w:line="200" w:lineRule="exact"/>
      </w:pPr>
    </w:p>
    <w:p w14:paraId="139F16B0" w14:textId="77777777" w:rsidR="00001416" w:rsidRDefault="00001416">
      <w:pPr>
        <w:spacing w:line="220" w:lineRule="exact"/>
        <w:rPr>
          <w:sz w:val="22"/>
          <w:szCs w:val="22"/>
        </w:rPr>
      </w:pPr>
    </w:p>
    <w:p w14:paraId="59362C29" w14:textId="77777777" w:rsidR="00001416" w:rsidRDefault="00000000">
      <w:pPr>
        <w:spacing w:before="33" w:line="260" w:lineRule="exact"/>
        <w:ind w:left="100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position w:val="-1"/>
          <w:sz w:val="24"/>
          <w:szCs w:val="24"/>
        </w:rPr>
        <w:t>terraform {</w:t>
      </w:r>
    </w:p>
    <w:p w14:paraId="0E491304" w14:textId="77777777" w:rsidR="00001416" w:rsidRDefault="00001416">
      <w:pPr>
        <w:spacing w:before="5" w:line="240" w:lineRule="exact"/>
        <w:rPr>
          <w:sz w:val="24"/>
          <w:szCs w:val="24"/>
        </w:rPr>
      </w:pPr>
    </w:p>
    <w:p w14:paraId="246B2612" w14:textId="77777777" w:rsidR="00001416" w:rsidRDefault="00000000">
      <w:pPr>
        <w:spacing w:before="33" w:line="260" w:lineRule="exact"/>
        <w:ind w:left="112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position w:val="-1"/>
          <w:sz w:val="24"/>
          <w:szCs w:val="24"/>
        </w:rPr>
        <w:t>required_providers</w:t>
      </w:r>
      <w:proofErr w:type="spellEnd"/>
      <w:r>
        <w:rPr>
          <w:rFonts w:ascii="Georgia" w:eastAsia="Georgia" w:hAnsi="Georgia" w:cs="Georgia"/>
          <w:b/>
          <w:position w:val="-1"/>
          <w:sz w:val="24"/>
          <w:szCs w:val="24"/>
        </w:rPr>
        <w:t xml:space="preserve"> {</w:t>
      </w:r>
    </w:p>
    <w:p w14:paraId="3DA03B0F" w14:textId="77777777" w:rsidR="00001416" w:rsidRDefault="00001416">
      <w:pPr>
        <w:spacing w:before="5" w:line="240" w:lineRule="exact"/>
        <w:rPr>
          <w:sz w:val="24"/>
          <w:szCs w:val="24"/>
        </w:rPr>
      </w:pPr>
    </w:p>
    <w:p w14:paraId="470682F8" w14:textId="77777777" w:rsidR="00001416" w:rsidRDefault="00000000">
      <w:pPr>
        <w:spacing w:before="33" w:line="260" w:lineRule="exact"/>
        <w:ind w:left="1243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position w:val="-1"/>
          <w:sz w:val="24"/>
          <w:szCs w:val="24"/>
        </w:rPr>
        <w:t>aws</w:t>
      </w:r>
      <w:proofErr w:type="spellEnd"/>
      <w:r>
        <w:rPr>
          <w:rFonts w:ascii="Georgia" w:eastAsia="Georgia" w:hAnsi="Georgia" w:cs="Georgia"/>
          <w:b/>
          <w:position w:val="-1"/>
          <w:sz w:val="24"/>
          <w:szCs w:val="24"/>
        </w:rPr>
        <w:t xml:space="preserve"> = {</w:t>
      </w:r>
    </w:p>
    <w:p w14:paraId="5FDB39BC" w14:textId="77777777" w:rsidR="00001416" w:rsidRDefault="00001416">
      <w:pPr>
        <w:spacing w:before="7" w:line="240" w:lineRule="exact"/>
        <w:rPr>
          <w:sz w:val="24"/>
          <w:szCs w:val="24"/>
        </w:rPr>
      </w:pPr>
    </w:p>
    <w:p w14:paraId="7842D2BC" w14:textId="77777777" w:rsidR="00001416" w:rsidRDefault="00000000">
      <w:pPr>
        <w:spacing w:before="33" w:line="260" w:lineRule="exact"/>
        <w:ind w:left="1365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position w:val="-1"/>
          <w:sz w:val="24"/>
          <w:szCs w:val="24"/>
        </w:rPr>
        <w:t>source = "</w:t>
      </w:r>
      <w:proofErr w:type="spellStart"/>
      <w:r>
        <w:rPr>
          <w:rFonts w:ascii="Georgia" w:eastAsia="Georgia" w:hAnsi="Georgia" w:cs="Georgia"/>
          <w:b/>
          <w:position w:val="-1"/>
          <w:sz w:val="24"/>
          <w:szCs w:val="24"/>
        </w:rPr>
        <w:t>hashicorp</w:t>
      </w:r>
      <w:proofErr w:type="spellEnd"/>
      <w:r>
        <w:rPr>
          <w:rFonts w:ascii="Georgia" w:eastAsia="Georgia" w:hAnsi="Georgia" w:cs="Georgia"/>
          <w:b/>
          <w:position w:val="-1"/>
          <w:sz w:val="24"/>
          <w:szCs w:val="24"/>
        </w:rPr>
        <w:t>/</w:t>
      </w:r>
      <w:proofErr w:type="spellStart"/>
      <w:r>
        <w:rPr>
          <w:rFonts w:ascii="Georgia" w:eastAsia="Georgia" w:hAnsi="Georgia" w:cs="Georgia"/>
          <w:b/>
          <w:position w:val="-1"/>
          <w:sz w:val="24"/>
          <w:szCs w:val="24"/>
        </w:rPr>
        <w:t>aws</w:t>
      </w:r>
      <w:proofErr w:type="spellEnd"/>
      <w:r>
        <w:rPr>
          <w:rFonts w:ascii="Georgia" w:eastAsia="Georgia" w:hAnsi="Georgia" w:cs="Georgia"/>
          <w:b/>
          <w:position w:val="-1"/>
          <w:sz w:val="24"/>
          <w:szCs w:val="24"/>
        </w:rPr>
        <w:t>"</w:t>
      </w:r>
    </w:p>
    <w:p w14:paraId="369B76A6" w14:textId="77777777" w:rsidR="00001416" w:rsidRDefault="00001416">
      <w:pPr>
        <w:spacing w:before="5" w:line="240" w:lineRule="exact"/>
        <w:rPr>
          <w:sz w:val="24"/>
          <w:szCs w:val="24"/>
        </w:rPr>
      </w:pPr>
    </w:p>
    <w:p w14:paraId="05239DFE" w14:textId="77777777" w:rsidR="00001416" w:rsidRDefault="00000000">
      <w:pPr>
        <w:spacing w:before="33" w:line="260" w:lineRule="exact"/>
        <w:ind w:left="1363"/>
        <w:rPr>
          <w:rFonts w:ascii="Georgia" w:eastAsia="Georgia" w:hAnsi="Georgia" w:cs="Georgia"/>
          <w:sz w:val="24"/>
          <w:szCs w:val="24"/>
        </w:rPr>
      </w:pPr>
      <w:r>
        <w:pict w14:anchorId="2EEC7BD2">
          <v:group id="_x0000_s2066" style="position:absolute;left:0;text-align:left;margin-left:65.1pt;margin-top:548.15pt;width:465.2pt;height:223.1pt;z-index:-251659264;mso-position-horizontal-relative:page;mso-position-vertical-relative:page" coordorigin="1302,10963" coordsize="9304,4462">
            <v:shape id="_x0000_s2078" style="position:absolute;left:1332;top:10993;width:9244;height:564" coordorigin="1332,10993" coordsize="9244,564" path="m1332,11557r9244,l10576,10993r-9244,l1332,11557xe" fillcolor="#bebebe" stroked="f">
              <v:path arrowok="t"/>
            </v:shape>
            <v:shape id="_x0000_s2077" style="position:absolute;left:1332;top:10989;width:9244;height:0" coordorigin="1332,10989" coordsize="9244,0" path="m1332,10989r9244,e" filled="f" strokeweight=".58pt">
              <v:path arrowok="t"/>
            </v:shape>
            <v:shape id="_x0000_s2076" style="position:absolute;left:1332;top:11558;width:9244;height:545" coordorigin="1332,11558" coordsize="9244,545" path="m1332,12103r9244,l10576,11558r-9244,l1332,12103xe" fillcolor="#bebebe" stroked="f">
              <v:path arrowok="t"/>
            </v:shape>
            <v:shape id="_x0000_s2075" style="position:absolute;left:1332;top:12103;width:9244;height:547" coordorigin="1332,12103" coordsize="9244,547" path="m1332,12650r9244,l10576,12103r-9244,l1332,12650xe" fillcolor="#bebebe" stroked="f">
              <v:path arrowok="t"/>
            </v:shape>
            <v:shape id="_x0000_s2074" style="position:absolute;left:1332;top:12650;width:9244;height:545" coordorigin="1332,12650" coordsize="9244,545" path="m1332,13195r9244,l10576,12650r-9244,l1332,13195xe" fillcolor="#bebebe" stroked="f">
              <v:path arrowok="t"/>
            </v:shape>
            <v:shape id="_x0000_s2073" style="position:absolute;left:1332;top:13195;width:9244;height:545" coordorigin="1332,13195" coordsize="9244,545" path="m1332,13740r9244,l10576,13195r-9244,l1332,13740xe" fillcolor="#bebebe" stroked="f">
              <v:path arrowok="t"/>
            </v:shape>
            <v:shape id="_x0000_s2072" style="position:absolute;left:1332;top:13740;width:9244;height:545" coordorigin="1332,13740" coordsize="9244,545" path="m1332,14284r9244,l10576,13740r-9244,l1332,14284xe" fillcolor="#bebebe" stroked="f">
              <v:path arrowok="t"/>
            </v:shape>
            <v:shape id="_x0000_s2071" style="position:absolute;left:1332;top:14284;width:9244;height:545" coordorigin="1332,14284" coordsize="9244,545" path="m1332,14829r9244,l10576,14284r-9244,l1332,14829xe" fillcolor="#bebebe" stroked="f">
              <v:path arrowok="t"/>
            </v:shape>
            <v:shape id="_x0000_s2070" style="position:absolute;left:1332;top:14829;width:9244;height:566" coordorigin="1332,14829" coordsize="9244,566" path="m1332,15396r9244,l10576,14829r-9244,l1332,15396xe" fillcolor="#bebebe" stroked="f">
              <v:path arrowok="t"/>
            </v:shape>
            <v:shape id="_x0000_s2069" style="position:absolute;left:1332;top:15400;width:9244;height:0" coordorigin="1332,15400" coordsize="9244,0" path="m1332,15400r9244,e" filled="f" strokeweight=".58pt">
              <v:path arrowok="t"/>
            </v:shape>
            <v:shape id="_x0000_s2068" style="position:absolute;left:1328;top:10984;width:0;height:4421" coordorigin="1328,10984" coordsize="0,4421" path="m1328,10984r,4421e" filled="f" strokeweight=".58pt">
              <v:path arrowok="t"/>
            </v:shape>
            <v:shape id="_x0000_s2067" style="position:absolute;left:10581;top:10984;width:0;height:4421" coordorigin="10581,10984" coordsize="0,4421" path="m10581,10984r,4421e" filled="f" strokeweight=".20464mm">
              <v:path arrowok="t"/>
            </v:shape>
            <w10:wrap anchorx="page" anchory="page"/>
          </v:group>
        </w:pict>
      </w:r>
      <w:r>
        <w:rPr>
          <w:rFonts w:ascii="Georgia" w:eastAsia="Georgia" w:hAnsi="Georgia" w:cs="Georgia"/>
          <w:b/>
          <w:position w:val="-1"/>
          <w:sz w:val="24"/>
          <w:szCs w:val="24"/>
        </w:rPr>
        <w:t>version = "5.31.0"</w:t>
      </w:r>
    </w:p>
    <w:p w14:paraId="4270CB07" w14:textId="77777777" w:rsidR="00001416" w:rsidRDefault="00001416">
      <w:pPr>
        <w:spacing w:before="5" w:line="240" w:lineRule="exact"/>
        <w:rPr>
          <w:sz w:val="24"/>
          <w:szCs w:val="24"/>
        </w:rPr>
      </w:pPr>
    </w:p>
    <w:p w14:paraId="7C299665" w14:textId="77777777" w:rsidR="00001416" w:rsidRDefault="00000000">
      <w:pPr>
        <w:spacing w:before="33" w:line="260" w:lineRule="exact"/>
        <w:ind w:left="1243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position w:val="-1"/>
          <w:sz w:val="24"/>
          <w:szCs w:val="24"/>
        </w:rPr>
        <w:t>}</w:t>
      </w:r>
    </w:p>
    <w:p w14:paraId="627B8C23" w14:textId="77777777" w:rsidR="00001416" w:rsidRDefault="00001416">
      <w:pPr>
        <w:spacing w:before="5" w:line="240" w:lineRule="exact"/>
        <w:rPr>
          <w:sz w:val="24"/>
          <w:szCs w:val="24"/>
        </w:rPr>
      </w:pPr>
    </w:p>
    <w:p w14:paraId="38BC06D6" w14:textId="77777777" w:rsidR="00001416" w:rsidRDefault="00000000">
      <w:pPr>
        <w:spacing w:before="33" w:line="260" w:lineRule="exact"/>
        <w:ind w:left="11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position w:val="-1"/>
          <w:sz w:val="24"/>
          <w:szCs w:val="24"/>
        </w:rPr>
        <w:t>}</w:t>
      </w:r>
    </w:p>
    <w:p w14:paraId="205F1DB4" w14:textId="77777777" w:rsidR="00001416" w:rsidRDefault="00001416">
      <w:pPr>
        <w:spacing w:before="5" w:line="240" w:lineRule="exact"/>
        <w:rPr>
          <w:sz w:val="24"/>
          <w:szCs w:val="24"/>
        </w:rPr>
      </w:pPr>
    </w:p>
    <w:p w14:paraId="7C0353AF" w14:textId="77777777" w:rsidR="00001416" w:rsidRDefault="00000000">
      <w:pPr>
        <w:spacing w:before="33"/>
        <w:ind w:left="1000"/>
        <w:rPr>
          <w:rFonts w:ascii="Georgia" w:eastAsia="Georgia" w:hAnsi="Georgia" w:cs="Georgia"/>
          <w:sz w:val="24"/>
          <w:szCs w:val="24"/>
        </w:rPr>
        <w:sectPr w:rsidR="00001416" w:rsidSect="002E692B">
          <w:headerReference w:type="default" r:id="rId7"/>
          <w:type w:val="continuous"/>
          <w:pgSz w:w="11920" w:h="16840"/>
          <w:pgMar w:top="940" w:right="420" w:bottom="280" w:left="440" w:header="738" w:footer="720" w:gutter="0"/>
          <w:cols w:space="720"/>
        </w:sectPr>
      </w:pPr>
      <w:r>
        <w:rPr>
          <w:rFonts w:ascii="Georgia" w:eastAsia="Georgia" w:hAnsi="Georgia" w:cs="Georgia"/>
          <w:b/>
          <w:sz w:val="24"/>
          <w:szCs w:val="24"/>
        </w:rPr>
        <w:t>}</w:t>
      </w:r>
    </w:p>
    <w:p w14:paraId="26AE63DA" w14:textId="77777777" w:rsidR="00001416" w:rsidRDefault="00001416">
      <w:pPr>
        <w:spacing w:line="200" w:lineRule="exact"/>
      </w:pPr>
    </w:p>
    <w:p w14:paraId="0B395EAA" w14:textId="77777777" w:rsidR="00001416" w:rsidRDefault="00001416">
      <w:pPr>
        <w:spacing w:line="200" w:lineRule="exact"/>
      </w:pPr>
    </w:p>
    <w:p w14:paraId="32F169A3" w14:textId="77777777" w:rsidR="00001416" w:rsidRDefault="00001416">
      <w:pPr>
        <w:spacing w:line="200" w:lineRule="exact"/>
      </w:pPr>
    </w:p>
    <w:p w14:paraId="726E6FCC" w14:textId="77777777" w:rsidR="00001416" w:rsidRDefault="00001416">
      <w:pPr>
        <w:spacing w:line="200" w:lineRule="exact"/>
      </w:pPr>
    </w:p>
    <w:p w14:paraId="11C3E04B" w14:textId="77777777" w:rsidR="00001416" w:rsidRDefault="00001416">
      <w:pPr>
        <w:spacing w:line="200" w:lineRule="exact"/>
      </w:pPr>
    </w:p>
    <w:p w14:paraId="22806867" w14:textId="77777777" w:rsidR="00001416" w:rsidRDefault="00001416">
      <w:pPr>
        <w:spacing w:line="200" w:lineRule="exact"/>
      </w:pPr>
    </w:p>
    <w:p w14:paraId="3331F203" w14:textId="77777777" w:rsidR="00001416" w:rsidRDefault="00001416">
      <w:pPr>
        <w:spacing w:line="200" w:lineRule="exact"/>
      </w:pPr>
    </w:p>
    <w:p w14:paraId="1E1E3894" w14:textId="77777777" w:rsidR="00001416" w:rsidRDefault="00001416">
      <w:pPr>
        <w:spacing w:line="200" w:lineRule="exact"/>
      </w:pPr>
    </w:p>
    <w:p w14:paraId="086D574B" w14:textId="77777777" w:rsidR="00001416" w:rsidRDefault="00001416">
      <w:pPr>
        <w:spacing w:before="14" w:line="240" w:lineRule="exact"/>
        <w:rPr>
          <w:sz w:val="24"/>
          <w:szCs w:val="24"/>
        </w:rPr>
      </w:pPr>
    </w:p>
    <w:p w14:paraId="65BA7D55" w14:textId="77777777" w:rsidR="00001416" w:rsidRDefault="00000000">
      <w:pPr>
        <w:spacing w:before="33" w:line="260" w:lineRule="exact"/>
        <w:ind w:left="100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position w:val="-1"/>
          <w:sz w:val="24"/>
          <w:szCs w:val="24"/>
        </w:rPr>
        <w:t>provider "</w:t>
      </w:r>
      <w:proofErr w:type="spellStart"/>
      <w:r>
        <w:rPr>
          <w:rFonts w:ascii="Georgia" w:eastAsia="Georgia" w:hAnsi="Georgia" w:cs="Georgia"/>
          <w:b/>
          <w:position w:val="-1"/>
          <w:sz w:val="24"/>
          <w:szCs w:val="24"/>
        </w:rPr>
        <w:t>aws</w:t>
      </w:r>
      <w:proofErr w:type="spellEnd"/>
      <w:r>
        <w:rPr>
          <w:rFonts w:ascii="Georgia" w:eastAsia="Georgia" w:hAnsi="Georgia" w:cs="Georgia"/>
          <w:b/>
          <w:position w:val="-1"/>
          <w:sz w:val="24"/>
          <w:szCs w:val="24"/>
        </w:rPr>
        <w:t>" {</w:t>
      </w:r>
    </w:p>
    <w:p w14:paraId="3E6722B6" w14:textId="77777777" w:rsidR="00001416" w:rsidRDefault="00001416">
      <w:pPr>
        <w:spacing w:before="5" w:line="240" w:lineRule="exact"/>
        <w:rPr>
          <w:sz w:val="24"/>
          <w:szCs w:val="24"/>
        </w:rPr>
      </w:pPr>
    </w:p>
    <w:p w14:paraId="15AB6B20" w14:textId="77777777" w:rsidR="00001416" w:rsidRDefault="00000000">
      <w:pPr>
        <w:spacing w:before="33" w:line="260" w:lineRule="exact"/>
        <w:ind w:left="11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position w:val="-1"/>
          <w:sz w:val="24"/>
          <w:szCs w:val="24"/>
        </w:rPr>
        <w:t>region     = "ap-south-1"</w:t>
      </w:r>
    </w:p>
    <w:p w14:paraId="6C395748" w14:textId="77777777" w:rsidR="00001416" w:rsidRDefault="00001416">
      <w:pPr>
        <w:spacing w:before="5" w:line="240" w:lineRule="exact"/>
        <w:rPr>
          <w:sz w:val="24"/>
          <w:szCs w:val="24"/>
        </w:rPr>
      </w:pPr>
    </w:p>
    <w:p w14:paraId="6ED648E2" w14:textId="77777777" w:rsidR="00001416" w:rsidRDefault="00000000">
      <w:pPr>
        <w:spacing w:before="33" w:line="260" w:lineRule="exact"/>
        <w:ind w:left="1120"/>
        <w:rPr>
          <w:rFonts w:ascii="Georgia" w:eastAsia="Georgia" w:hAnsi="Georgia" w:cs="Georgia"/>
          <w:sz w:val="24"/>
          <w:szCs w:val="24"/>
        </w:rPr>
      </w:pPr>
      <w:r>
        <w:pict w14:anchorId="4156E58E">
          <v:group id="_x0000_s2056" style="position:absolute;left:0;text-align:left;margin-left:65.1pt;margin-top:-55.35pt;width:465.2pt;height:141.25pt;z-index:-251658240;mso-position-horizontal-relative:page" coordorigin="1302,-1107" coordsize="9304,2825">
            <v:shape id="_x0000_s2065" style="position:absolute;left:1332;top:-1077;width:9244;height:564" coordorigin="1332,-1077" coordsize="9244,564" path="m1332,-513r9244,l10576,-1077r-9244,l1332,-513xe" fillcolor="#bebebe" stroked="f">
              <v:path arrowok="t"/>
            </v:shape>
            <v:shape id="_x0000_s2064" style="position:absolute;left:1332;top:-1081;width:9244;height:0" coordorigin="1332,-1081" coordsize="9244,0" path="m1332,-1081r9244,e" filled="f" strokeweight=".58pt">
              <v:path arrowok="t"/>
            </v:shape>
            <v:shape id="_x0000_s2063" style="position:absolute;left:1332;top:-513;width:9244;height:545" coordorigin="1332,-513" coordsize="9244,545" path="m1332,32r9244,l10576,-513r-9244,l1332,32xe" fillcolor="#bebebe" stroked="f">
              <v:path arrowok="t"/>
            </v:shape>
            <v:shape id="_x0000_s2062" style="position:absolute;left:1332;top:32;width:9244;height:545" coordorigin="1332,32" coordsize="9244,545" path="m1332,577r9244,l10576,32r-9244,l1332,577xe" fillcolor="#bebebe" stroked="f">
              <v:path arrowok="t"/>
            </v:shape>
            <v:shape id="_x0000_s2061" style="position:absolute;left:1332;top:577;width:9244;height:545" coordorigin="1332,577" coordsize="9244,545" path="m1332,1122r9244,l10576,577r-9244,l1332,1122xe" fillcolor="#bebebe" stroked="f">
              <v:path arrowok="t"/>
            </v:shape>
            <v:shape id="_x0000_s2060" style="position:absolute;left:1332;top:1122;width:9244;height:567" coordorigin="1332,1122" coordsize="9244,567" path="m1332,1689r9244,l10576,1122r-9244,l1332,1689xe" fillcolor="#bebebe" stroked="f">
              <v:path arrowok="t"/>
            </v:shape>
            <v:shape id="_x0000_s2059" style="position:absolute;left:1332;top:1694;width:9244;height:0" coordorigin="1332,1694" coordsize="9244,0" path="m1332,1694r9244,e" filled="f" strokeweight=".58pt">
              <v:path arrowok="t"/>
            </v:shape>
            <v:shape id="_x0000_s2058" style="position:absolute;left:1328;top:-1086;width:0;height:2785" coordorigin="1328,-1086" coordsize="0,2785" path="m1328,-1086r,2784e" filled="f" strokeweight=".58pt">
              <v:path arrowok="t"/>
            </v:shape>
            <v:shape id="_x0000_s2057" style="position:absolute;left:10581;top:-1086;width:0;height:2785" coordorigin="10581,-1086" coordsize="0,2785" path="m10581,-1086r,2784e" filled="f" strokeweight=".20464mm">
              <v:path arrowok="t"/>
            </v:shape>
            <w10:wrap anchorx="page"/>
          </v:group>
        </w:pict>
      </w:r>
      <w:proofErr w:type="spellStart"/>
      <w:r>
        <w:rPr>
          <w:rFonts w:ascii="Georgia" w:eastAsia="Georgia" w:hAnsi="Georgia" w:cs="Georgia"/>
          <w:b/>
          <w:position w:val="-1"/>
          <w:sz w:val="24"/>
          <w:szCs w:val="24"/>
        </w:rPr>
        <w:t>access_key</w:t>
      </w:r>
      <w:proofErr w:type="spellEnd"/>
      <w:r>
        <w:rPr>
          <w:rFonts w:ascii="Georgia" w:eastAsia="Georgia" w:hAnsi="Georgia" w:cs="Georgia"/>
          <w:b/>
          <w:position w:val="-1"/>
          <w:sz w:val="24"/>
          <w:szCs w:val="24"/>
        </w:rPr>
        <w:t xml:space="preserve"> = "your IAM access key"</w:t>
      </w:r>
    </w:p>
    <w:p w14:paraId="2DB6FD50" w14:textId="77777777" w:rsidR="00001416" w:rsidRDefault="00001416">
      <w:pPr>
        <w:spacing w:before="5" w:line="240" w:lineRule="exact"/>
        <w:rPr>
          <w:sz w:val="24"/>
          <w:szCs w:val="24"/>
        </w:rPr>
      </w:pPr>
    </w:p>
    <w:p w14:paraId="6020BF9A" w14:textId="77777777" w:rsidR="00001416" w:rsidRDefault="00000000">
      <w:pPr>
        <w:spacing w:before="33" w:line="260" w:lineRule="exact"/>
        <w:ind w:left="112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position w:val="-1"/>
          <w:sz w:val="24"/>
          <w:szCs w:val="24"/>
        </w:rPr>
        <w:t>secret_key</w:t>
      </w:r>
      <w:proofErr w:type="spellEnd"/>
      <w:r>
        <w:rPr>
          <w:rFonts w:ascii="Georgia" w:eastAsia="Georgia" w:hAnsi="Georgia" w:cs="Georgia"/>
          <w:b/>
          <w:position w:val="-1"/>
          <w:sz w:val="24"/>
          <w:szCs w:val="24"/>
        </w:rPr>
        <w:t xml:space="preserve"> = "your secret access key"</w:t>
      </w:r>
    </w:p>
    <w:p w14:paraId="6363531B" w14:textId="77777777" w:rsidR="00001416" w:rsidRDefault="00001416">
      <w:pPr>
        <w:spacing w:before="5" w:line="240" w:lineRule="exact"/>
        <w:rPr>
          <w:sz w:val="24"/>
          <w:szCs w:val="24"/>
        </w:rPr>
      </w:pPr>
    </w:p>
    <w:p w14:paraId="74781CAE" w14:textId="77777777" w:rsidR="00001416" w:rsidRDefault="00000000">
      <w:pPr>
        <w:spacing w:before="33" w:line="260" w:lineRule="exact"/>
        <w:ind w:left="100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position w:val="-1"/>
          <w:sz w:val="24"/>
          <w:szCs w:val="24"/>
        </w:rPr>
        <w:t>}</w:t>
      </w:r>
    </w:p>
    <w:p w14:paraId="3EF1324D" w14:textId="77777777" w:rsidR="00001416" w:rsidRDefault="00001416">
      <w:pPr>
        <w:spacing w:before="7" w:line="100" w:lineRule="exact"/>
        <w:rPr>
          <w:sz w:val="11"/>
          <w:szCs w:val="11"/>
        </w:rPr>
      </w:pPr>
    </w:p>
    <w:p w14:paraId="46238DD0" w14:textId="77777777" w:rsidR="00001416" w:rsidRDefault="00001416">
      <w:pPr>
        <w:spacing w:line="200" w:lineRule="exact"/>
      </w:pPr>
    </w:p>
    <w:p w14:paraId="5D04363C" w14:textId="77777777" w:rsidR="00001416" w:rsidRDefault="00001416">
      <w:pPr>
        <w:spacing w:line="200" w:lineRule="exact"/>
      </w:pPr>
    </w:p>
    <w:p w14:paraId="05A17531" w14:textId="77777777" w:rsidR="00001416" w:rsidRDefault="00001416">
      <w:pPr>
        <w:spacing w:line="200" w:lineRule="exact"/>
      </w:pPr>
    </w:p>
    <w:p w14:paraId="1E1980AA" w14:textId="77777777" w:rsidR="00001416" w:rsidRDefault="00001416">
      <w:pPr>
        <w:spacing w:line="200" w:lineRule="exact"/>
      </w:pPr>
    </w:p>
    <w:p w14:paraId="53616A51" w14:textId="0133D16C" w:rsidR="009E0747" w:rsidRDefault="009E0747">
      <w:pPr>
        <w:spacing w:before="33"/>
        <w:ind w:left="1000"/>
        <w:rPr>
          <w:rFonts w:ascii="Georgia" w:eastAsia="Georgia" w:hAnsi="Georgia" w:cs="Georgia"/>
          <w:sz w:val="24"/>
          <w:szCs w:val="24"/>
        </w:rPr>
      </w:pPr>
      <w:r w:rsidRPr="009E0747">
        <w:rPr>
          <w:rFonts w:ascii="Georgia" w:eastAsia="Georgia" w:hAnsi="Georgia" w:cs="Georgia"/>
          <w:sz w:val="24"/>
          <w:szCs w:val="24"/>
        </w:rPr>
        <w:drawing>
          <wp:inline distT="0" distB="0" distL="0" distR="0" wp14:anchorId="3BF5DAA7" wp14:editId="2A3042A3">
            <wp:extent cx="5999162" cy="3225770"/>
            <wp:effectExtent l="0" t="0" r="1905" b="0"/>
            <wp:docPr id="163315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51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436" cy="32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C582" w14:textId="0354482C" w:rsidR="00001416" w:rsidRDefault="00000000">
      <w:pPr>
        <w:spacing w:before="33"/>
        <w:ind w:left="100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This script defines an AWS provider and provisions an EC2 instance.</w:t>
      </w:r>
    </w:p>
    <w:p w14:paraId="1BCAFE92" w14:textId="77777777" w:rsidR="00001416" w:rsidRDefault="00001416">
      <w:pPr>
        <w:spacing w:line="200" w:lineRule="exact"/>
      </w:pPr>
    </w:p>
    <w:p w14:paraId="5594E18F" w14:textId="77777777" w:rsidR="00001416" w:rsidRDefault="00001416">
      <w:pPr>
        <w:spacing w:before="16" w:line="200" w:lineRule="exact"/>
      </w:pPr>
    </w:p>
    <w:p w14:paraId="4B9DFF78" w14:textId="77777777" w:rsidR="00001416" w:rsidRDefault="00000000">
      <w:pPr>
        <w:ind w:left="100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Step 3: Initialize Terraform:</w:t>
      </w:r>
    </w:p>
    <w:p w14:paraId="075E743E" w14:textId="77777777" w:rsidR="00001416" w:rsidRDefault="00001416">
      <w:pPr>
        <w:spacing w:line="200" w:lineRule="exact"/>
      </w:pPr>
    </w:p>
    <w:p w14:paraId="4D9E133D" w14:textId="77777777" w:rsidR="00001416" w:rsidRDefault="00001416">
      <w:pPr>
        <w:spacing w:before="16" w:line="200" w:lineRule="exact"/>
      </w:pPr>
    </w:p>
    <w:p w14:paraId="4454E526" w14:textId="77777777" w:rsidR="00001416" w:rsidRDefault="00000000">
      <w:pPr>
        <w:spacing w:line="260" w:lineRule="exact"/>
        <w:ind w:left="100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position w:val="-1"/>
          <w:sz w:val="24"/>
          <w:szCs w:val="24"/>
        </w:rPr>
        <w:t>Run the following command to initialize your Terraform working directory:</w:t>
      </w:r>
    </w:p>
    <w:p w14:paraId="07E7C26B" w14:textId="77777777" w:rsidR="00001416" w:rsidRDefault="00001416">
      <w:pPr>
        <w:spacing w:line="200" w:lineRule="exact"/>
      </w:pPr>
    </w:p>
    <w:p w14:paraId="611A2DA7" w14:textId="77777777" w:rsidR="00001416" w:rsidRDefault="00001416">
      <w:pPr>
        <w:spacing w:line="220" w:lineRule="exact"/>
        <w:rPr>
          <w:sz w:val="22"/>
          <w:szCs w:val="22"/>
        </w:rPr>
      </w:pPr>
    </w:p>
    <w:p w14:paraId="44565501" w14:textId="77777777" w:rsidR="00001416" w:rsidRDefault="00000000">
      <w:pPr>
        <w:spacing w:before="33"/>
        <w:ind w:left="1000"/>
        <w:rPr>
          <w:rFonts w:ascii="Georgia" w:eastAsia="Georgia" w:hAnsi="Georgia" w:cs="Georgia"/>
          <w:sz w:val="24"/>
          <w:szCs w:val="24"/>
        </w:rPr>
      </w:pPr>
      <w:r>
        <w:pict w14:anchorId="3DB15041">
          <v:group id="_x0000_s2050" style="position:absolute;left:0;text-align:left;margin-left:65.1pt;margin-top:-.85pt;width:465.2pt;height:32.3pt;z-index:-251657216;mso-position-horizontal-relative:page" coordorigin="1302,-17" coordsize="9304,646">
            <v:shape id="_x0000_s2055" style="position:absolute;left:1332;top:13;width:9244;height:586" coordorigin="1332,13" coordsize="9244,586" path="m1332,599r9244,l10576,13r-9244,l1332,599xe" fillcolor="#bebebe" stroked="f">
              <v:path arrowok="t"/>
            </v:shape>
            <v:shape id="_x0000_s2054" style="position:absolute;left:1332;top:8;width:9244;height:0" coordorigin="1332,8" coordsize="9244,0" path="m1332,8r9244,e" filled="f" strokeweight=".58pt">
              <v:path arrowok="t"/>
            </v:shape>
            <v:shape id="_x0000_s2053" style="position:absolute;left:1332;top:601;width:9244;height:0" coordorigin="1332,601" coordsize="9244,0" path="m1332,601r9244,e" filled="f" strokeweight=".58pt">
              <v:path arrowok="t"/>
            </v:shape>
            <v:shape id="_x0000_s2052" style="position:absolute;left:1328;top:3;width:0;height:603" coordorigin="1328,3" coordsize="0,603" path="m1328,3r,603e" filled="f" strokeweight=".58pt">
              <v:path arrowok="t"/>
            </v:shape>
            <v:shape id="_x0000_s2051" style="position:absolute;left:10581;top:3;width:0;height:603" coordorigin="10581,3" coordsize="0,603" path="m10581,3r,603e" filled="f" strokeweight=".20464mm">
              <v:path arrowok="t"/>
            </v:shape>
            <w10:wrap anchorx="page"/>
          </v:group>
        </w:pict>
      </w:r>
      <w:r>
        <w:rPr>
          <w:rFonts w:ascii="Georgia" w:eastAsia="Georgia" w:hAnsi="Georgia" w:cs="Georgia"/>
          <w:b/>
          <w:sz w:val="24"/>
          <w:szCs w:val="24"/>
        </w:rPr>
        <w:t xml:space="preserve">terraform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init</w:t>
      </w:r>
      <w:proofErr w:type="spellEnd"/>
    </w:p>
    <w:sectPr w:rsidR="00001416">
      <w:pgSz w:w="11920" w:h="16840"/>
      <w:pgMar w:top="940" w:right="420" w:bottom="280" w:left="440" w:header="73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EA359" w14:textId="77777777" w:rsidR="002E692B" w:rsidRDefault="002E692B">
      <w:r>
        <w:separator/>
      </w:r>
    </w:p>
  </w:endnote>
  <w:endnote w:type="continuationSeparator" w:id="0">
    <w:p w14:paraId="7ABEE449" w14:textId="77777777" w:rsidR="002E692B" w:rsidRDefault="002E6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FD8EA" w14:textId="77777777" w:rsidR="002E692B" w:rsidRDefault="002E692B">
      <w:r>
        <w:separator/>
      </w:r>
    </w:p>
  </w:footnote>
  <w:footnote w:type="continuationSeparator" w:id="0">
    <w:p w14:paraId="182D7C85" w14:textId="77777777" w:rsidR="002E692B" w:rsidRDefault="002E6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4F3A9" w14:textId="03C52D6D" w:rsidR="00001416" w:rsidRDefault="00001416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13852"/>
    <w:multiLevelType w:val="multilevel"/>
    <w:tmpl w:val="C4580EA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1021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8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416"/>
    <w:rsid w:val="00001416"/>
    <w:rsid w:val="002E692B"/>
    <w:rsid w:val="009E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6"/>
    <o:shapelayout v:ext="edit">
      <o:idmap v:ext="edit" data="2"/>
    </o:shapelayout>
  </w:shapeDefaults>
  <w:decimalSymbol w:val="."/>
  <w:listSeparator w:val=","/>
  <w14:docId w14:val="697E5B0A"/>
  <w15:docId w15:val="{AED584CD-42EB-4F00-8434-B4695386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156</Words>
  <Characters>875</Characters>
  <Application>Microsoft Office Word</Application>
  <DocSecurity>0</DocSecurity>
  <Lines>88</Lines>
  <Paragraphs>28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Gurleen Kaur Sethi</cp:lastModifiedBy>
  <cp:revision>2</cp:revision>
  <dcterms:created xsi:type="dcterms:W3CDTF">2024-01-11T05:11:00Z</dcterms:created>
  <dcterms:modified xsi:type="dcterms:W3CDTF">2024-01-11T05:17:00Z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b2833022880bbb524452f843e5a623597165ecf18279483accf1923476fe7422</vt:lpwstr>
  </property>
</Properties>
</file>